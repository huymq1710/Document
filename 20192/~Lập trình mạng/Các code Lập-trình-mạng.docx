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5535C6" w:rsidP="005535C6">
      <w:pPr>
        <w:pStyle w:val="Heading1"/>
      </w:pPr>
      <w:r w:rsidRPr="005535C6">
        <w:t>Hello Socket</w:t>
      </w:r>
    </w:p>
    <w:p w:rsidR="005535C6" w:rsidRDefault="005535C6" w:rsidP="005535C6"/>
    <w:p w:rsidR="005535C6" w:rsidRPr="005535C6" w:rsidRDefault="005535C6" w:rsidP="005535C6">
      <w:pPr>
        <w:pStyle w:val="Heading2"/>
      </w:pPr>
      <w:r w:rsidRPr="005535C6">
        <w:t>﻿1.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Microsoft Visual Studio Solution File, Format Version 12.00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 Visual Studio 14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VisualStudioVersion = 14.0.25420.1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MinimumVisualStudioVersion = 10.0.40219.1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Project("{8BC9CEB8-8B4A-11D0-8D11-00A0C91BC942}") = "Hello Socket Programming", "Hello Socket Programming\Hello Socket Programming.vcxproj", "{EAFF02C6-3176-4A27-86FD-48C37CFABAAB}"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EndProject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Global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GlobalSection(SolutionConfigurationPlatforms) = preSolution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Debug|x64 = Debug|x64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Debug|x86 = Debug|x86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Release|x64 = Release|x64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Release|x86 = Release|x86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EndGlobalSection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GlobalSection(ProjectConfigurationPlatforms) = postSolution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{EAFF02C6-3176-4A27-86FD-48C37CFABAAB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}.Debug|x64.ActiveCfg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Debug|x64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{EAFF02C6-3176-4A27-86FD-48C37CFABAAB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}.Debug|x64.Build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.0 = Debug|x64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{EAFF02C6-3176-4A27-86FD-48C37CFABAAB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}.Debug|x86.ActiveCfg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Debug|Win32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{EAFF02C6-3176-4A27-86FD-48C37CFABAAB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}.Debug|x86.Build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.0 = Debug|Win32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{EAFF02C6-3176-4A27-86FD-48C37CFABAAB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}.Release|x64.ActiveCfg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Release|x64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{EAFF02C6-3176-4A27-86FD-48C37CFABAAB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}.Release|x64.Build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.0 = Release|x64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{EAFF02C6-3176-4A27-86FD-48C37CFABAAB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}.Release|x86.ActiveCfg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Release|Win32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{EAFF02C6-3176-4A27-86FD-48C37CFABAAB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}.Release|x86.Build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.0 = Release|Win32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EndGlobalSection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GlobalSection(SolutionProperties) = preSolution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HideSolutionNode = FALSE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EndGlobalSection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EndGlobal</w:t>
      </w:r>
    </w:p>
    <w:p w:rsidR="005535C6" w:rsidRDefault="005535C6" w:rsidP="005535C6"/>
    <w:p w:rsidR="005535C6" w:rsidRDefault="005535C6" w:rsidP="005535C6">
      <w:pPr>
        <w:pStyle w:val="Heading2"/>
      </w:pPr>
      <w:r>
        <w:t>2.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#include &lt;stdio.h&gt;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#include &lt;WinSock2.h&gt;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#include &lt;WS2tcpip.h&gt;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WSADATA DATA;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error =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code =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error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WSAStartup(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MAKEWORD(2, 2), &amp;DATA);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SOCKADDR_IN addr;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ADDRINFO* result = NULL;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getaddrinfo("www.vnexpress.net", "http", NULL, &amp;result);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ADDRINFO* tmp = result;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tmp !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= NULL)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&amp;addr, 0, sizeof(addr));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memcpy(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&amp;addr, tmp-&gt;ai_addr, tmp-&gt;ai_addrlen);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"%s\n", inet_ntoa(addr.sin_addr));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(addr.sin_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addr.S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_un.S_addr !=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tmp = tmp-&gt;ai_next;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freeaddrinfo(result);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SOCKET s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socket(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AF_INET, SOCK_STREAM, IPPROTO_TCP);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error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connect(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s, (sockaddr*)&amp;addr, sizeof(addr));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error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WSACleanup(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35C6" w:rsidRDefault="005535C6" w:rsidP="005535C6"/>
    <w:p w:rsidR="005535C6" w:rsidRDefault="005535C6" w:rsidP="005535C6"/>
    <w:p w:rsidR="005535C6" w:rsidRDefault="005535C6" w:rsidP="005535C6">
      <w:pPr>
        <w:pStyle w:val="Heading2"/>
      </w:pPr>
      <w:r>
        <w:t>3.</w:t>
      </w:r>
      <w:r>
        <w:br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Tahoma" w:eastAsia="Times New Roman" w:hAnsi="Tahoma" w:cs="Tahoma"/>
          <w:color w:val="000000"/>
          <w:sz w:val="21"/>
          <w:szCs w:val="21"/>
        </w:rPr>
        <w:t>﻿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&lt;?xml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version="1.0" encoding="utf-8"?&gt;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&lt;Project ToolsVersion="4.0" xmlns="http://schemas.microsoft.com/developer/msbuild/2003"&gt;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&lt;Filter Include="Source Files"&gt;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&lt;UniqueIdentifier&gt;{4FC737F1-C7A5-4376-A066-2A32D752A2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FF}&lt;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/UniqueIdentifier&gt;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&lt;Extensions&gt;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cpp;c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;cc;cxx;def;odl;idl;hpj;bat;asm;asmx&lt;/Extensions&gt;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&lt;Filter Include="Header Files"&gt;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&lt;UniqueIdentifier&gt;{93995380-89BD-4b04-88EB-625FBE52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EBFB}&lt;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/UniqueIdentifier&gt;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&lt;Extensions&gt;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h;hh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;hpp;hxx;hm;inl;inc;xsd&lt;/Extensions&gt;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&lt;Filter Include="Resource Files"&gt;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&lt;UniqueIdentifier&gt;{67DA6AB6-F800-4c08-8B7A-83BB121AAD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01}&lt;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/UniqueIdentifier&gt;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&lt;Extensions&gt;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rc;ico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;cur;bmp;dlg;rc2;rct;bin;rgs;gif;jpg;jpeg;jpe;resx;tiff;tif;png;wav;mfcribbon-ms&lt;/Extensions&gt;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&lt;Text Include="ReadMe.txt" /&gt;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&lt;ClInclude Include="stdafx.h"&gt;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&lt;Filter&gt;Header Files&lt;/Filter&gt;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&lt;/ClInclude&gt;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&lt;ClInclude Include="targetver.h"&gt;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&lt;Filter&gt;Header Files&lt;/Filter&gt;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&lt;/ClInclude&gt;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&lt;ClCompile Include="stdafx.cpp"&gt;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&lt;Filter&gt;Source Files&lt;/Filter&gt;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&lt;/ClCompile&gt;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&lt;ClCompile Include="Hello Socket Programming.cpp"&gt;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&lt;Filter&gt;Source Files&lt;/Filter&gt;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&lt;/ClCompile&gt;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&lt;/Project&gt;</w:t>
      </w:r>
    </w:p>
    <w:p w:rsidR="005535C6" w:rsidRDefault="005535C6" w:rsidP="005535C6"/>
    <w:p w:rsidR="005535C6" w:rsidRDefault="005535C6" w:rsidP="005535C6"/>
    <w:p w:rsidR="005535C6" w:rsidRDefault="005535C6" w:rsidP="005535C6"/>
    <w:p w:rsidR="005535C6" w:rsidRDefault="005535C6" w:rsidP="005535C6"/>
    <w:p w:rsidR="005535C6" w:rsidRDefault="005535C6" w:rsidP="005535C6"/>
    <w:p w:rsidR="005535C6" w:rsidRDefault="005535C6" w:rsidP="005535C6"/>
    <w:p w:rsidR="005535C6" w:rsidRDefault="005535C6" w:rsidP="005535C6"/>
    <w:p w:rsidR="005535C6" w:rsidRDefault="005535C6" w:rsidP="005535C6"/>
    <w:p w:rsidR="005535C6" w:rsidRDefault="005535C6" w:rsidP="005535C6"/>
    <w:p w:rsidR="005535C6" w:rsidRDefault="005535C6" w:rsidP="005535C6"/>
    <w:p w:rsidR="005535C6" w:rsidRDefault="005535C6" w:rsidP="005535C6"/>
    <w:p w:rsidR="005535C6" w:rsidRDefault="005535C6" w:rsidP="005535C6"/>
    <w:p w:rsidR="005535C6" w:rsidRDefault="005535C6" w:rsidP="005535C6"/>
    <w:p w:rsidR="005535C6" w:rsidRDefault="005535C6" w:rsidP="005535C6"/>
    <w:p w:rsidR="005535C6" w:rsidRDefault="005535C6" w:rsidP="005535C6"/>
    <w:p w:rsidR="005535C6" w:rsidRDefault="005535C6" w:rsidP="005535C6"/>
    <w:p w:rsidR="005535C6" w:rsidRDefault="005535C6">
      <w:r>
        <w:br w:type="page"/>
      </w:r>
    </w:p>
    <w:p w:rsidR="005535C6" w:rsidRDefault="005535C6" w:rsidP="005535C6">
      <w:pPr>
        <w:pStyle w:val="Heading1"/>
      </w:pPr>
      <w:r>
        <w:lastRenderedPageBreak/>
        <w:t>Hello Threading</w:t>
      </w:r>
    </w:p>
    <w:p w:rsidR="005535C6" w:rsidRDefault="005535C6" w:rsidP="005535C6">
      <w:pPr>
        <w:pStyle w:val="Heading2"/>
      </w:pPr>
      <w:r>
        <w:t>1.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Microsoft Visual Studio Solution File, Format Version 12.00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 Visual Studio 14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VisualStudioVersion = 14.0.25420.1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MinimumVisualStudioVersion = 10.0.40219.1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Project("{8BC9CEB8-8B4A-11D0-8D11-00A0C91BC942}") = "HelloThreading", "HelloThreading\HelloThreading.vcxproj", "{2CA04D01-FBC3-423A-8949-202A3B668CBC}"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EndProject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Global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GlobalSection(SolutionConfigurationPlatforms) = preSolution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Debug|x64 = Debug|x64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Debug|x86 = Debug|x86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Release|x64 = Release|x64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Release|x86 = Release|x86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EndGlobalSection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GlobalSection(ProjectConfigurationPlatforms) = postSolution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{2CA04D01-FBC3-423A-8949-202A3B668CBC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}.Debug|x64.ActiveCfg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Debug|x64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{2CA04D01-FBC3-423A-8949-202A3B668CBC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}.Debug|x64.Build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.0 = Debug|x64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{2CA04D01-FBC3-423A-8949-202A3B668CBC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}.Debug|x86.ActiveCfg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Debug|Win32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{2CA04D01-FBC3-423A-8949-202A3B668CBC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}.Debug|x86.Build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.0 = Debug|Win32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{2CA04D01-FBC3-423A-8949-202A3B668CBC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}.Release|x64.ActiveCfg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Release|x64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{2CA04D01-FBC3-423A-8949-202A3B668CBC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}.Release|x64.Build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.0 = Release|x64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{2CA04D01-FBC3-423A-8949-202A3B668CBC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}.Release|x86.ActiveCfg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Release|Win32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{2CA04D01-FBC3-423A-8949-202A3B668CBC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}.Release|x86.Build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.0 = Release|Win32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EndGlobalSection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GlobalSection(SolutionProperties) = preSolution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HideSolutionNode = FALSE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EndGlobalSection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EndGlobal</w:t>
      </w:r>
    </w:p>
    <w:p w:rsidR="005535C6" w:rsidRDefault="005535C6" w:rsidP="005535C6">
      <w:pPr>
        <w:pStyle w:val="Heading2"/>
      </w:pPr>
      <w:r>
        <w:t>2.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Tahoma" w:eastAsia="Times New Roman" w:hAnsi="Tahoma" w:cs="Tahoma"/>
          <w:color w:val="000000"/>
          <w:sz w:val="21"/>
          <w:szCs w:val="21"/>
        </w:rPr>
        <w:t>﻿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&lt;?xml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version="1.0" encoding="utf-8"?&gt;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&lt;Project ToolsVersion="4.0" xmlns="http://schemas.microsoft.com/developer/msbuild/2003"&gt;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&lt;Filter Include="Source Files"&gt;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&lt;UniqueIdentifier&gt;{4FC737F1-C7A5-4376-A066-2A32D752A2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FF}&lt;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/UniqueIdentifier&gt;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&lt;Extensions&gt;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cpp;c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;cc;cxx;def;odl;idl;hpj;bat;asm;asmx&lt;/Extensions&gt;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&lt;Filter Include="Header Files"&gt;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&lt;UniqueIdentifier&gt;{93995380-89BD-4b04-88EB-625FBE52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EBFB}&lt;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/UniqueIdentifier&gt;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&lt;Extensions&gt;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h;hh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;hpp;hxx;hm;inl;inc;xsd&lt;/Extensions&gt;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&lt;Filter Include="Resource Files"&gt;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&lt;UniqueIdentifier&gt;{67DA6AB6-F800-4c08-8B7A-83BB121AAD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01}&lt;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/UniqueIdentifier&gt;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&lt;Extensions&gt;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rc;ico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;cur;bmp;dlg;rc2;rct;bin;rgs;gif;jpg;jpeg;jpe;resx;tiff;tif;png;wav;mfcribbon-ms&lt;/Extensions&gt;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&lt;Text Include="ReadMe.txt" /&gt;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&lt;ClInclude Include="stdafx.h"&gt;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&lt;Filter&gt;Header Files&lt;/Filter&gt;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&lt;/ClInclude&gt;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&lt;ClInclude Include="targetver.h"&gt;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&lt;Filter&gt;Header Files&lt;/Filter&gt;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&lt;/ClInclude&gt;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&lt;ClCompile Include="stdafx.cpp"&gt;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&lt;Filter&gt;Source Files&lt;/Filter&gt;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&lt;/ClCompile&gt;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&lt;ClCompile Include="HelloThreading.cpp"&gt;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&lt;Filter&gt;Source Files&lt;/Filter&gt;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&lt;/ClCompile&gt;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&lt;/Project&gt;</w:t>
      </w:r>
    </w:p>
    <w:p w:rsidR="005535C6" w:rsidRDefault="005535C6" w:rsidP="005535C6"/>
    <w:p w:rsidR="005535C6" w:rsidRDefault="005535C6" w:rsidP="005535C6">
      <w:pPr>
        <w:pStyle w:val="Heading2"/>
      </w:pPr>
      <w:r>
        <w:t>3.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#include &lt;Windows.h&gt;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#include &lt;stdio.h&gt;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#define NUMTHREADS 100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CRITICAL_SECTION g_cs;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int g_sum =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HANDLE hThread[NUMTHREADS];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HANDLE Lock[NUMTHREADS];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DWORD WINAPI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HelloFunc(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LPVOID arg)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i = (int)arg;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Sleep(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EnterCriticalSection(&amp;g_cs);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g_sum += i;</w:t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LeaveCriticalSection(&amp;g_cs);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SetEvent(Lock[i]); //Mo khoa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DWORD ID =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InitializeCriticalSection(&amp;g_cs);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"Main ThreadID = %d\n", GetCurrentThreadId());</w:t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for (int i = 0; i &lt; NUMTHREADS; i++)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hThread[i]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CreateThread(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NULL, 0, HelloFunc, (LPVOID)i, 0, &amp;ID);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Lock[i]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CreateEvent(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NULL, TRUE, FALSE, NULL);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ResetEvent(Lock[i]); //Dong khoa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//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WaitForMultipleObjects(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NUMTHREADS, Lock, TRUE, INFINITE);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for (int i = 0; i &lt; NUMTHREADS; i++)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WaitForSingleObject(Lock[i], INFINITE);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DeleteCriticalSection(&amp;g_cs);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"Exit with sum: %ld\n", g_sum);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35C6" w:rsidRDefault="005535C6">
      <w:r>
        <w:br w:type="page"/>
      </w:r>
    </w:p>
    <w:p w:rsidR="005535C6" w:rsidRDefault="005535C6" w:rsidP="005535C6">
      <w:pPr>
        <w:pStyle w:val="Heading1"/>
      </w:pPr>
      <w:r>
        <w:lastRenderedPageBreak/>
        <w:t>My Telnet</w:t>
      </w:r>
    </w:p>
    <w:p w:rsidR="005535C6" w:rsidRDefault="005535C6" w:rsidP="005535C6">
      <w:pPr>
        <w:pStyle w:val="Heading2"/>
      </w:pPr>
      <w:r>
        <w:t>1.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Microsoft Visual Studio Solution File, Format Version 12.00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 Visual Studio 14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VisualStudioVersion = 14.0.25420.1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MinimumVisualStudioVersion = 10.0.40219.1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Project("{8BC9CEB8-8B4A-11D0-8D11-00A0C91BC942}") = "MyTelnet", "MyTelnet\MyTelnet.vcxproj", "{944AF345-A54A-4E49-91FF-A4B18BC92393}"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EndProject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Global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GlobalSection(SolutionConfigurationPlatforms) = preSolution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Debug|x64 = Debug|x64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Debug|x86 = Debug|x86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Release|x64 = Release|x64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Release|x86 = Release|x86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EndGlobalSection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GlobalSection(ProjectConfigurationPlatforms) = postSolution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{944AF345-A54A-4E49-91FF-A4B18BC92393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}.Debug|x64.ActiveCfg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Debug|x64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{944AF345-A54A-4E49-91FF-A4B18BC92393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}.Debug|x64.Build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.0 = Debug|x64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{944AF345-A54A-4E49-91FF-A4B18BC92393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}.Debug|x86.ActiveCfg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Debug|Win32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{944AF345-A54A-4E49-91FF-A4B18BC92393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}.Debug|x86.Build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.0 = Debug|Win32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{944AF345-A54A-4E49-91FF-A4B18BC92393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}.Release|x64.ActiveCfg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Release|x64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{944AF345-A54A-4E49-91FF-A4B18BC92393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}.Release|x64.Build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.0 = Release|x64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{944AF345-A54A-4E49-91FF-A4B18BC92393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}.Release|x86.ActiveCfg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Release|Win32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{944AF345-A54A-4E49-91FF-A4B18BC92393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}.Release|x86.Build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.0 = Release|Win32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EndGlobalSection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GlobalSection(SolutionProperties) = preSolution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HideSolutionNode = FALSE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EndGlobalSection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EndGlobal</w:t>
      </w:r>
    </w:p>
    <w:p w:rsidR="005535C6" w:rsidRDefault="005535C6" w:rsidP="0089088F">
      <w:pPr>
        <w:pStyle w:val="Heading2"/>
      </w:pPr>
      <w:r>
        <w:t>2.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Tahoma" w:eastAsia="Times New Roman" w:hAnsi="Tahoma" w:cs="Tahoma"/>
          <w:color w:val="000000"/>
          <w:sz w:val="21"/>
          <w:szCs w:val="21"/>
        </w:rPr>
        <w:t>﻿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&lt;?xml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version="1.0" encoding="utf-8"?&gt;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&lt;Project ToolsVersion="4.0" xmlns="http://schemas.microsoft.com/developer/msbuild/2003"&gt;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&lt;Filter Include="Source Files"&gt;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&lt;UniqueIdentifier&gt;{4FC737F1-C7A5-4376-A066-2A32D752A2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FF}&lt;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/UniqueIdentifier&gt;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&lt;Extensions&gt;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cpp;c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;cc;cxx;def;odl;idl;hpj;bat;asm;asmx&lt;/Extensions&gt;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&lt;Filter Include="Header Files"&gt;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&lt;UniqueIdentifier&gt;{93995380-89BD-4b04-88EB-625FBE52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EBFB}&lt;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/UniqueIdentifier&gt;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&lt;Extensions&gt;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h;hh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;hpp;hxx;hm;inl;inc;xsd&lt;/Extensions&gt;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&lt;Filter Include="Resource Files"&gt;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&lt;UniqueIdentifier&gt;{67DA6AB6-F800-4c08-8B7A-83BB121AAD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01}&lt;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/UniqueIdentifier&gt;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&lt;Extensions&gt;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rc;ico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;cur;bmp;dlg;rc2;rct;bin;rgs;gif;jpg;jpeg;jpe;resx;tiff;tif;png;wav;mfcribbon-ms&lt;/Extensions&gt;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&lt;Text Include="ReadMe.txt" /&gt;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&lt;ClInclude Include="stdafx.h"&gt;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&lt;Filter&gt;Header Files&lt;/Filter&gt;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&lt;/ClInclude&gt;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&lt;ClInclude Include="targetver.h"&gt;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&lt;Filter&gt;Header Files&lt;/Filter&gt;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&lt;/ClInclude&gt;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&lt;ClCompile Include="stdafx.cpp"&gt;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&lt;Filter&gt;Source Files&lt;/Filter&gt;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&lt;/ClCompile&gt;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&lt;ClCompile Include="MyTelnet.cpp"&gt;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&lt;Filter&gt;Source Files&lt;/Filter&gt;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&lt;/ClCompile&gt;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&lt;/Project&gt;</w:t>
      </w:r>
    </w:p>
    <w:p w:rsidR="005535C6" w:rsidRDefault="005535C6" w:rsidP="005535C6">
      <w:pPr>
        <w:pStyle w:val="Heading2"/>
      </w:pPr>
      <w:r>
        <w:t>3.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#include &lt;stdio.h&gt;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#include &lt;WinSock2.h&gt;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DWORD WINAPI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ClientThread(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LPVOID arg)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SOCKET c = (SOCKET)arg;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char* welcome = "Gui user va pass theo cu phap: &lt;username&gt; &lt;password&gt;\n";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send(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c, welcome, strlen(welcome), 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buffer[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line[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(0 ==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buffer, 0, sizeof(buffer));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recv(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c, buffer, sizeof(buffer) - 1, 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FILE* f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fopen(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"C:\\Temp\\UP.TXT", "rt");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bool valid = false;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while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(!feof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(f))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line, 0, sizeof(line));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fgets(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line, sizeof(line) - 1, f);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strcmp(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line, buffer) ==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 = true;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fclose(f);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(valid == false)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char* again = "Invalid user/password, please try again\n";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send(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c, again, strlen(again), 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char* start = "Please send any command to execute\n";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send(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c, start, strlen(start), 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(0 ==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buffer, 0, sizeof(buffer));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recv(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c, buffer, sizeof(buffer) - 1, 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(buffer[strlen(buffer) - 1] == '\n')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buffer[strlen(buffer) - 1] =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command[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command, 0, sizeof(command));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command, "%s &gt; c:\\temp\\%d.txt", buffer, c);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system(command);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command, 0, sizeof(command));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command, "c:\\temp\\%d.txt", c);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FILE*f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fopen(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command, "rt");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while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(!feof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(f))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line, 0, sizeof(line));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fgets(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line, sizeof(line) - 1, f);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send(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c, line, strlen(line), 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fclose(f);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int argc, char** argv)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(argc &lt; 2)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short port = atoi(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argv[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1]);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WSADATA DATA;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WSAStartup(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MAKEWORD(2, 2), &amp;DATA);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SOCKADDR_IN saddr;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saddr.sin_family = AF_INET;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saddr.sin_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addr.S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_un.S_addr = INADDR_ANY;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saddr.sin_port = htons(port);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 xml:space="preserve">SOCKET s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socket(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AF_INET, SOCK_STREAM, IPPROTO_TCP);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bind(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s, (sockaddr*)&amp;saddr, sizeof(saddr));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listen(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s, 5);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(0 ==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SOCKADDR_IN caddr;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clen = sizeof(caddr);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SOCKET c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accept(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s, (sockaddr*)&amp;caddr, &amp;clen);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DWORD ID =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CreateThread(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NULL, 0, ClientThread, (LPVOID)c, 0, &amp;ID);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89088F" w:rsidRDefault="0089088F" w:rsidP="0089088F">
      <w:pPr>
        <w:pStyle w:val="Heading2"/>
      </w:pPr>
      <w:r>
        <w:t>4.</w:t>
      </w:r>
      <w:bookmarkStart w:id="0" w:name="_GoBack"/>
      <w:bookmarkEnd w:id="0"/>
    </w:p>
    <w:p w:rsidR="0089088F" w:rsidRPr="0089088F" w:rsidRDefault="0089088F" w:rsidP="0089088F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_CRT_SECURE_NO_WARNINGS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WinSock2.h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HANDLE* g_handleThread = NULL;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SOCKET* g_socket = NULL;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* g_threadStatus = NULL;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g_clientCount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DWORD WINAPI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ClientThread(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LPVOID param)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* welcome = (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"Welcome to Telnet Server\n Please login by sending [user </w:t>
      </w:r>
      <w:proofErr w:type="gramStart"/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password]\</w:t>
      </w:r>
      <w:proofErr w:type="gramEnd"/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n"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SOCKET c = (SOCKET)param;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send(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c, welcome, strlen(welcome),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buffer[</w:t>
      </w:r>
      <w:proofErr w:type="gramEnd"/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cmd[</w:t>
      </w:r>
      <w:proofErr w:type="gramEnd"/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line[</w:t>
      </w:r>
      <w:proofErr w:type="gramEnd"/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name[</w:t>
      </w:r>
      <w:proofErr w:type="gramEnd"/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psw[</w:t>
      </w:r>
      <w:proofErr w:type="gramEnd"/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cname[</w:t>
      </w:r>
      <w:proofErr w:type="gramEnd"/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cpsw[</w:t>
      </w:r>
      <w:proofErr w:type="gramEnd"/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9088F">
        <w:rPr>
          <w:rFonts w:ascii="Consolas" w:eastAsia="Times New Roman" w:hAnsi="Consolas" w:cs="Times New Roman"/>
          <w:color w:val="008000"/>
          <w:sz w:val="21"/>
          <w:szCs w:val="21"/>
        </w:rPr>
        <w:t>//Login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buffer,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(buffer));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recv(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c, buffer,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(buffer),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cname,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(cname));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cpsw,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(cpsw));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sscanf(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buffer, </w:t>
      </w:r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"%s%s"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, cname, cpsw);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FILE* f =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fopen(</w:t>
      </w:r>
      <w:proofErr w:type="gramEnd"/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"C:\\Temp\\Users.txt"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"rt"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found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(!feof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(f))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line,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(line)); 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fgets(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line,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(line), f);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name,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(name));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psw,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(psw));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sscanf(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line, </w:t>
      </w:r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"%s%s"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, name, psw);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strcmp(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name, cname) ==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strcmp(psw, cpsw) ==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found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fclose(f);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(found)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* invalid = (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"Invalid name or password. Please try </w:t>
      </w:r>
      <w:proofErr w:type="gramStart"/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again!\</w:t>
      </w:r>
      <w:proofErr w:type="gramEnd"/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n"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send(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c, invalid, strlen(invalid),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* login = (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"Now please send a command to be executed\n"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send(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c, login, strlen(login),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buffer,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(buffer));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recv(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c, buffer,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(buffer),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 buffer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[strlen(buffer) -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buffer[strlen(buffer) -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'\r'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buffer[strlen(buffer) -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"SOCKET: %d - %s\n"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, c, buffer);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cmd,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(cmd));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sprintf(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cmd, </w:t>
      </w:r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"%s &gt; out.txt"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, buffer);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strcmp(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buffer, </w:t>
      </w:r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"quit"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system(cmd);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FILE* f =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fopen(</w:t>
      </w:r>
      <w:proofErr w:type="gramEnd"/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"out.txt"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"rt"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(!feof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(f))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buffer,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(buffer));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fgets(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buffer,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(buffer), f);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send(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c, buffer, strlen(buffer),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fclose(f);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send(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c, </w:t>
      </w:r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closesocket(c);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 i &lt; g_clientCount; i++)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 == g_socket[i])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g_threadStatus[i]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89088F">
        <w:rPr>
          <w:rFonts w:ascii="Consolas" w:eastAsia="Times New Roman" w:hAnsi="Consolas" w:cs="Times New Roman"/>
          <w:color w:val="008000"/>
          <w:sz w:val="21"/>
          <w:szCs w:val="21"/>
        </w:rPr>
        <w:t>//Stop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WSADATA DATA;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WSAStartup(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MAKEWORD(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), &amp;DATA);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SOCKET s =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socket(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AF_INET, SOCK_STREAM, IPPROTO_TCP);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SOCKADDR_IN saddr, caddr;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clen =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(caddr); </w:t>
      </w:r>
      <w:r w:rsidRPr="0089088F">
        <w:rPr>
          <w:rFonts w:ascii="Consolas" w:eastAsia="Times New Roman" w:hAnsi="Consolas" w:cs="Times New Roman"/>
          <w:color w:val="008000"/>
          <w:sz w:val="21"/>
          <w:szCs w:val="21"/>
        </w:rPr>
        <w:t>//BAT BUOC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saddr.sin_family = AF_INET;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saddr.sin_port =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htons(</w:t>
      </w:r>
      <w:proofErr w:type="gramEnd"/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8888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saddr.sin_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addr.S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_un.S_addr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89088F">
        <w:rPr>
          <w:rFonts w:ascii="Consolas" w:eastAsia="Times New Roman" w:hAnsi="Consolas" w:cs="Times New Roman"/>
          <w:color w:val="008000"/>
          <w:sz w:val="21"/>
          <w:szCs w:val="21"/>
        </w:rPr>
        <w:t>//Any address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bind(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(sockaddr*)&amp;saddr,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(saddr));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listen(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DWORD ID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SOCKET c =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accept(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s, (sockaddr*)&amp;caddr, &amp;clen);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g_clientCount +=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g_handleThread = (HANDLE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*)realloc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(g_handleThread, g_clientCount *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(HANDLE));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g_socket = (SOCKET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*)realloc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(g_socket, g_clientCount *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(SOCKET));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g_threadStatus = (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*)realloc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(g_threadStatus, g_clientCount *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g_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socket[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g_clientCount -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] = c;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g_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threadStatus[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g_clientCount -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89088F">
        <w:rPr>
          <w:rFonts w:ascii="Consolas" w:eastAsia="Times New Roman" w:hAnsi="Consolas" w:cs="Times New Roman"/>
          <w:color w:val="008000"/>
          <w:sz w:val="21"/>
          <w:szCs w:val="21"/>
        </w:rPr>
        <w:t>//Running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g_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handleThread[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g_clientCount -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CreateThread(NULL,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ClientThread, (LPVOID)c,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, &amp;ID);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88F">
        <w:rPr>
          <w:rFonts w:ascii="Consolas" w:eastAsia="Times New Roman" w:hAnsi="Consolas" w:cs="Times New Roman"/>
          <w:color w:val="008000"/>
          <w:sz w:val="21"/>
          <w:szCs w:val="21"/>
        </w:rPr>
        <w:t>//CreatThread moi de chay vong for duoi day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 i &lt; g_clientCount; i++)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(g_threadStatus[i] ==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CloseHandle(g_handleThread[i]);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g_handleThread[i] = INVALID_HANDLE_VALUE;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g_socket[i] = INVALID_SOCKET;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 i &lt; g_clientCount; i++)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(g_handleThread[i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= INVALID_HANDLE_VALUE)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CloseHandle(g_handleThread[i]);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(g_socket[i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= INVALID_SOCKET)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closesocket(g_socket[i]);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free(g_handleThread);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free(g_socket);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free(g_threadStatus);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9088F" w:rsidRDefault="0089088F"/>
    <w:p w:rsidR="005535C6" w:rsidRDefault="005535C6" w:rsidP="005535C6">
      <w:pPr>
        <w:pStyle w:val="Heading1"/>
      </w:pPr>
      <w:r>
        <w:t>HTTP FILE SEVER</w:t>
      </w:r>
    </w:p>
    <w:p w:rsidR="005535C6" w:rsidRDefault="005535C6" w:rsidP="005535C6">
      <w:pPr>
        <w:pStyle w:val="Heading2"/>
      </w:pPr>
      <w:r>
        <w:t>1.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Tahoma" w:eastAsia="Times New Roman" w:hAnsi="Tahoma" w:cs="Tahoma"/>
          <w:color w:val="000000"/>
          <w:sz w:val="21"/>
          <w:szCs w:val="21"/>
        </w:rPr>
        <w:t>﻿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Microsoft Visual Studio Solution File, Format Version 12.00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 Visual Studio 14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VisualStudioVersion = 14.0.25420.1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MinimumVisualStudioVersion = 10.0.40219.1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Project("{8BC9CEB8-8B4A-11D0-8D11-00A0C91BC942}") = "HTTP FILE SERVER", "HTTP FILE SERVER\HTTP FILE SERVER.vcxproj", "{CBA67BA7-45EC-450D-B5FB-C1B360BF1D41}"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EndProject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Global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GlobalSection(SolutionConfigurationPlatforms) = preSolution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Debug|x64 = Debug|x64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Debug|x86 = Debug|x86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Release|x64 = Release|x64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Release|x86 = Release|x86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EndGlobalSection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GlobalSection(ProjectConfigurationPlatforms) = postSolution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{CBA67BA7-45EC-450D-B5FB-C1B360BF1D41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}.Debug|x64.ActiveCfg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Debug|x64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{CBA67BA7-45EC-450D-B5FB-C1B360BF1D41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}.Debug|x64.Build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.0 = Debug|x64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{CBA67BA7-45EC-450D-B5FB-C1B360BF1D41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}.Debug|x86.ActiveCfg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Debug|Win32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{CBA67BA7-45EC-450D-B5FB-C1B360BF1D41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}.Debug|x86.Build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.0 = Debug|Win32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{CBA67BA7-45EC-450D-B5FB-C1B360BF1D41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}.Release|x64.ActiveCfg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Release|x64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{CBA67BA7-45EC-450D-B5FB-C1B360BF1D41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}.Release|x64.Build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.0 = Release|x64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{CBA67BA7-45EC-450D-B5FB-C1B360BF1D41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}.Release|x86.ActiveCfg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Release|Win32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{CBA67BA7-45EC-450D-B5FB-C1B360BF1D41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}.Release|x86.Build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.0 = Release|Win32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EndGlobalSection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GlobalSection(SolutionProperties) = preSolution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HideSolutionNode = FALSE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EndGlobalSection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EndGlobal</w:t>
      </w:r>
    </w:p>
    <w:p w:rsidR="005535C6" w:rsidRDefault="005535C6" w:rsidP="005535C6">
      <w:pPr>
        <w:pStyle w:val="Heading2"/>
      </w:pPr>
      <w:r>
        <w:t>2.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Tahoma" w:eastAsia="Times New Roman" w:hAnsi="Tahoma" w:cs="Tahoma"/>
          <w:color w:val="000000"/>
          <w:sz w:val="21"/>
          <w:szCs w:val="21"/>
        </w:rPr>
        <w:t>﻿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&lt;?xml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version="1.0" encoding="utf-8"?&gt;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&lt;Project ToolsVersion="4.0" xmlns="http://schemas.microsoft.com/developer/msbuild/2003"&gt;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&lt;Filter Include="Source Files"&gt;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&lt;UniqueIdentifier&gt;{4FC737F1-C7A5-4376-A066-2A32D752A2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FF}&lt;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/UniqueIdentifier&gt;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&lt;Extensions&gt;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cpp;c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;cc;cxx;def;odl;idl;hpj;bat;asm;asmx&lt;/Extensions&gt;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&lt;Filter Include="Header Files"&gt;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&lt;UniqueIdentifier&gt;{93995380-89BD-4b04-88EB-625FBE52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EBFB}&lt;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/UniqueIdentifier&gt;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&lt;Extensions&gt;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h;hh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;hpp;hxx;hm;inl;inc;xsd&lt;/Extensions&gt;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&lt;Filter Include="Resource Files"&gt;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&lt;UniqueIdentifier&gt;{67DA6AB6-F800-4c08-8B7A-83BB121AAD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01}&lt;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/UniqueIdentifier&gt;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&lt;Extensions&gt;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rc;ico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;cur;bmp;dlg;rc2;rct;bin;rgs;gif;jpg;jpeg;jpe;resx;tiff;tif;png;wav;mfcribbon-ms&lt;/Extensions&gt;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&lt;Text Include="ReadMe.txt" /&gt;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&lt;ClInclude Include="stdafx.h"&gt;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&lt;Filter&gt;Header Files&lt;/Filter&gt;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&lt;/ClInclude&gt;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&lt;ClInclude Include="targetver.h"&gt;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&lt;Filter&gt;Header Files&lt;/Filter&gt;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&lt;/ClInclude&gt;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&lt;ClCompile Include="stdafx.cpp"&gt;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&lt;Filter&gt;Source Files&lt;/Filter&gt;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&lt;/ClCompile&gt;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&lt;ClCompile Include="HTTP FILE SERVER.cpp"&gt;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&lt;Filter&gt;Source Files&lt;/Filter&gt;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&lt;/ClCompile&gt;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&lt;/ItemGroup&gt;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&lt;/Project&gt;</w:t>
      </w:r>
    </w:p>
    <w:p w:rsidR="005535C6" w:rsidRDefault="005535C6" w:rsidP="005535C6">
      <w:pPr>
        <w:pStyle w:val="Heading2"/>
      </w:pPr>
      <w:r>
        <w:t>3.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#include &lt;stdio.h&gt;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#include &lt;WinSock2.h&gt;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#include &lt;Windows.h&gt;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DWORD WINAPI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ClientThread(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LPVOID arg);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WSADATA DATA;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WSAStartup(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MAKEWORD(2, 2), &amp;DATA);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SOCKET s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socket(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AF_INET, SOCK_STREAM, IPPROTO_TCP);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SOCKADDR_IN saddr;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saddr.sin_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addr.S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_un.S_addr =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saddr.sin_port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htons(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8888);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saddr.sin_family = AF_INET;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bind(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s, (sockaddr*)&amp;saddr, sizeof(saddr));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listen(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s, 10);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(0 ==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SOCKADDR_IN caddr;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clen = sizeof(caddr);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SOCKET c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accept(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s, (sockaddr*)&amp;caddr, &amp;clen);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DWORD ID =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CreateThread(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NULL, 0, ClientThread, (LPVOID)c, 0, &amp;ID);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SendFileToClient(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char* path, SOCKET c)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FILE* f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fopen(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path, "rb");</w:t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 !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= NULL)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fseek(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f, 0, SEEK_END);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long filesize = ftell(f);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char* data = (char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*)calloc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(filesize, 1);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fseek(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f, 0, SEEK_SET);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fread(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data, 1, filesize, f);</w:t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fclose(f);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send(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c, data, filesize, 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free(data);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data = NULL;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ConstructFolderHTML(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char*path, char* html)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strcpy(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html, "&lt;html&gt;&lt;H&gt;SUBDIRECTORY&lt;BR&gt;&lt;/H&gt;");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WIN32_FIND_DATAA FDATA;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fullpath[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fullpath, 0, sizeof(fullpath));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fullpath, "C:%s/*.*", path);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HANDLE hFind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FindFirstFileA(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fullpath, &amp;FDATA);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//First result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(FDATA.dwFileAttributes &amp; FILE_ATTRIBUTE_DIRECTORY)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 + strlen(html), "&lt;a href=\"%s/%s\"&gt;%s&lt;/a&gt;&lt;br&gt;", path, FDATA.cFileName, FDATA.cFileName);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 + strlen(html), "&lt;b&gt;&lt;a href=\"FILE_%s/%s\"&gt;%s&lt;/a&gt;&lt;/b&gt;&lt;br&gt;", path, FDATA.cFileName, FDATA.cFileName);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FindNextFileA(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hFind, &amp;FDATA) == TRUE)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//Next result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(FDATA.dwFileAttributes &amp; FILE_ATTRIBUTE_DIRECTORY)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 + strlen(html), "&lt;a href=\"%s/%s\"&gt;%s&lt;/a&gt;&lt;br&gt;", path, FDATA.cFileName, FDATA.cFileName);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 + strlen(html), "&lt;b&gt;&lt;a href=\"FILE_%s/%s\"&gt;%s&lt;/a&gt;&lt;/b&gt;&lt;br&gt;", path, FDATA.cFileName, FDATA.cFileName);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 + strlen(html), "&lt;/html&gt;");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ConstructRootHTML(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char* html)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strcpy(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html, "&lt;html&gt;&lt;H&gt;ROOT DIRECTORY&lt;BR&gt;&lt;/H&gt;");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WIN32_FIND_DATAA FDATA;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HANDLE hFind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FindFirstFileA(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"C:\\*.*", &amp;FDATA);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//First result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(FDATA.dwFileAttributes &amp; FILE_ATTRIBUTE_DIRECTORY)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 + strlen(html), "&lt;a href=\"%s\"&gt;%s&lt;/a&gt;&lt;br&gt;", FDATA.cFileName, FDATA.cFileName);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 + strlen(html), "&lt;b&gt;&lt;a href=\"%s\"&gt;%s&lt;/a&gt;&lt;/b&gt;&lt;br&gt;", FDATA.cFileName, FDATA.cFileName);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FindNextFileA(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hFind, &amp;FDATA) == TRUE)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//Next result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(FDATA.dwFileAttributes &amp; FILE_ATTRIBUTE_DIRECTORY)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 + strlen(html), "&lt;a href=\"%s\"&gt;%s&lt;/a&gt;&lt;br&gt;", FDATA.cFileName, FDATA.cFileName);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 + strlen(html), "&lt;b&gt;&lt;a href=\"%s\"&gt;%s&lt;/a&gt;&lt;/b&gt;&lt;br&gt;", FDATA.cFileName, FDATA.cFileName);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 + strlen(html), "&lt;/html&gt;");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DWORD WINAPI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ClientThread(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LPVOID arg)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SOCKET c = (SOCKET)arg;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buffer[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verb[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path[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version[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html_size = 1024 * 1024;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char* html = (char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*)calloc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(html_size, 1);</w:t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buffer, 0, 1024);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recv(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c, buffer, 1023, 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verb, 0, 1024);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path, 0, 1024);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version, 0, 1024);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sscanf(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buffer, "%s%s%s", verb, path, version);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strcmp(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verb, "GET") ==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strcmp(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path, "/") == 0) //Root Directory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html, 0, html_size);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ConstructRootHTML(html);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 if (strstr(path,"FILE_") == NULL)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html, 0, html_size);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ConstructFolderHTML(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path, html);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char* filepath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strstr(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path, "FILE_") + strlen("FILE_");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fullpath[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fullpath, 0, 1024);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fullpath, "C:/%s", filepath);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SendFileToClient(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fullpath, c);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strcmp(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verb, "POST") == 0) {};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strcmp(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verb, "PUT") == 0) {};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strcmp(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verb, "DELETE") == 0) {};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send(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c, html, strlen(html), 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closesocket(c);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free(html);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35C6" w:rsidRDefault="005535C6" w:rsidP="005535C6">
      <w:pPr>
        <w:pStyle w:val="Heading2"/>
      </w:pPr>
      <w:r>
        <w:t>4.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#include &lt;stdio.h&gt;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#include &lt;WinSock2.h&gt;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#include &lt;Windows.h&gt;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DWORD WINAPI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ClientThread(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LPVOID arg);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WSADATA DATA;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WSAStartup(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MAKEWORD(2, 2), &amp;DATA);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SOCKET s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socket(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AF_INET, SOCK_STREAM, IPPROTO_TCP);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SOCKADDR_IN saddr;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saddr.sin_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addr.S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_un.S_addr =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saddr.sin_port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htons(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8888);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saddr.sin_family = AF_INET;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bind(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s, (sockaddr*)&amp;saddr, sizeof(saddr));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listen(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s, 10);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(0 ==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SOCKADDR_IN caddr;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clen = sizeof(caddr);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SOCKET c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accept(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s, (sockaddr*)&amp;caddr, &amp;clen);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DWORD ID =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CreateThread(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NULL, 0, ClientThread, (LPVOID)c, 0, &amp;ID);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SendFileToClient(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char* path, SOCKET c)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//Gui HTTP Response Header 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 response_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header[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response_header, 0, sizeof(response_header));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response_header, "HTTP/1.1 200 OK\r\n");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strcmp(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path + strlen(path) - 3, "mp3") ==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response_header + strlen(response_header), "Content-Type: audio/mp3\r\n");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 if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strcmp(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path + strlen(path) - 3, "mp4") ==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response_header + strlen(response_header), "Content-Type: video/mp4\r\n");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 if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strcmp(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path + strlen(path) - 3, "doc") ==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response_header + strlen(response_header), "Content-Type: application/msword\r\n");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 if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strcmp(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path + strlen(path) - 4, "docx") ==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response_header + strlen(response_header), "Content-Type: application/msword\r\n");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 if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strcmp(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path + strlen(path) - 3, "txt") == 0 || strcmp(path + strlen(path) - 3, "cpp") == 0 || strcmp(path + strlen(path) - 3, ".cs") ==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response_header + strlen(response_header), "Content-Type: text/html\r\n");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}else</w:t>
      </w:r>
      <w:proofErr w:type="gramEnd"/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response_header + strlen(response_header), "Content-Type: application/octet-stream\r\n");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FILE* f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fopen(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path, "rb");</w:t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 !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= NULL)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fseek(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f, 0, SEEK_END);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long filesize = ftell(f);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response_header + strlen(response_header), "Content-Length: %ld\r\n", filesize);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response_header + strlen(response_header), "\r\n");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send(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c, response_header, strlen(response_header), 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char* data = (char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*)calloc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(filesize, 1);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fseek(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f, 0, SEEK_SET);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fread(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data, 1, filesize, f);</w:t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fclose(f);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send(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c, data, filesize, 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free(data);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data = NULL;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ConstructFolderHTML(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char*path, char* html)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strcpy(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html, "&lt;html&gt;&lt;H&gt;SUBDIRECTORY&lt;BR&gt;&lt;/H&gt;");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WIN32_FIND_DATAA FDATA;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fullpath[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fullpath, 0, sizeof(fullpath));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fullpath, "C:%s/*.*", path);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HANDLE hFind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FindFirstFileA(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fullpath, &amp;FDATA);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//First result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(FDATA.dwFileAttributes &amp; FILE_ATTRIBUTE_DIRECTORY)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 + strlen(html), "&lt;a href=\"%s/%s\"&gt;%s&lt;/a&gt;&lt;br&gt;", path, FDATA.cFileName, FDATA.cFileName);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 + strlen(html), "&lt;b&gt;&lt;a href=\"FILE_%s/%s\"&gt;%s&lt;/a&gt;&lt;/b&gt;&lt;br&gt;", path, FDATA.cFileName, FDATA.cFileName);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FindNextFileA(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hFind, &amp;FDATA) == TRUE)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//Next result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(FDATA.dwFileAttributes &amp; FILE_ATTRIBUTE_DIRECTORY)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 + strlen(html), "&lt;a href=\"%s/%s\"&gt;%s&lt;/a&gt;&lt;br&gt;", path, FDATA.cFileName, FDATA.cFileName);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 + strlen(html), "&lt;b&gt;&lt;a href=\"FILE_%s/%s\"&gt;%s&lt;/a&gt;&lt;/b&gt;&lt;br&gt;", path, FDATA.cFileName, FDATA.cFileName);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 + strlen(html), "&lt;/html&gt;");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ConstructRootHTML(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char* html)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strcpy(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html, "&lt;html&gt;&lt;H&gt;ROOT DIRECTORY&lt;BR&gt;&lt;/H&gt;");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WIN32_FIND_DATAA FDATA;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HANDLE hFind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FindFirstFileA(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"C:\\*.*", &amp;FDATA);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//First result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(FDATA.dwFileAttributes &amp; FILE_ATTRIBUTE_DIRECTORY)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 + strlen(html), "&lt;a href=\"%s\"&gt;%s&lt;/a&gt;&lt;br&gt;", FDATA.cFileName, FDATA.cFileName);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 + strlen(html), "&lt;b&gt;&lt;a href=\"FILE_%s\"&gt;%s&lt;/a&gt;&lt;/b&gt;&lt;br&gt;", FDATA.cFileName, FDATA.cFileName);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FindNextFileA(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hFind, &amp;FDATA) == TRUE)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//Next result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(FDATA.dwFileAttributes &amp; FILE_ATTRIBUTE_DIRECTORY)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 + strlen(html), "&lt;a href=\"%s\"&gt;%s&lt;/a&gt;&lt;br&gt;", FDATA.cFileName, FDATA.cFileName);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 + strlen(html), "&lt;b&gt;&lt;a href=\"FILE_%s\"&gt;%s&lt;/a&gt;&lt;/b&gt;&lt;br&gt;", FDATA.cFileName, FDATA.cFileName);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 + strlen(html), "&lt;/html&gt;");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DWORD WINAPI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ClientThread(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LPVOID arg)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SOCKET c = (SOCKET)arg;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buffer[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verb[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path[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version[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html_size = 1024 * 1024;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char* html = (char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*)calloc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(html_size, 1);</w:t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buffer, 0, 1024);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recv(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c, buffer, 1023, 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verb, 0, 1024);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path, 0, 1024);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version, 0, 1024);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sscanf(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buffer, "%s%s%s", verb, path, version);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strcmp(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verb, "GET") ==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//Thay the %20 bang SPACE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strstr(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path, "%20") != NULL)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char* space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strstr(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path, "%20");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offset = space - path;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path[offset] = ' ';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offset += 1;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for (int i = 3; i &lt; strlen(space); i++, offset++)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path[offset] = space[i];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path[offset] =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strcmp(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path, "/") == 0) //Root Directory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html, 0, html_size);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ConstructRootHTML(html);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 if (strstr(path,"FILE_") == NULL)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html, 0, html_size);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ConstructFolderHTML(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path, html);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char* filepath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strstr(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path, "FILE_") + strlen("FILE_");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fullpath[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fullpath, 0, 1024);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fullpath, "C:/%s", filepath);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SendFileToClient(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fullpath, c);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strcmp(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verb, "POST") == 0) {};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strcmp(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verb, "PUT") == 0) {};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strcmp(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verb, "DELETE") == 0) {};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send(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c, html, strlen(html), 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closesocket(c);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free(html);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35C6" w:rsidRDefault="005535C6"/>
    <w:p w:rsidR="00556231" w:rsidRDefault="00556231" w:rsidP="00556231">
      <w:pPr>
        <w:pStyle w:val="Heading2"/>
      </w:pPr>
      <w:r>
        <w:t>5.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_CRT_SECURE_NO_WARNINGS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WinSock2.h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* g_html = NULL;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SendFile(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SOCKET c,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* path)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header[</w:t>
      </w:r>
      <w:proofErr w:type="gramEnd"/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header,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strcpy(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header,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"HTTP/1.1 200 OK\n"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pattern =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strstr(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path,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"VINHLT"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pattern[</w:t>
      </w:r>
      <w:proofErr w:type="gramEnd"/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(_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stricmp(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path + strlen(path) -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".jpg"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sprintf(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header + strlen(header),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"Content-Type: image/jpeg\n"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(_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stricmp(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path + strlen(path) -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".mp4"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sprintf(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header + strlen(header),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"Content-Type: video/mp4\n"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(_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stricmp(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path + strlen(path) -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".mp3"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sprintf(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header + strlen(header),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"Content-Type: audio/mp3\n"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sprintf(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header + strlen(header),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"Content-Type: application/octet-stream\n"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buffer[</w:t>
      </w:r>
      <w:proofErr w:type="gramEnd"/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FILE* f =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fopen(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path,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"rb"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fseek(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f,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SEEK_END);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flen = ftell(f);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fseek(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f,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SEEK_SET);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sprintf(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header + strlen(header),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"Content-Length: %d\n\n"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flen);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send(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c, header, strlen(header),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(!feof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(f))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 =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fread(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buffer,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(buffer), f);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send(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c, buffer, r,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fclose(f);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ScanFolder(</w:t>
      </w:r>
      <w:proofErr w:type="gramEnd"/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* path)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WIN32_FIND_DATAA DATA;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fullpath[</w:t>
      </w:r>
      <w:proofErr w:type="gramEnd"/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fullpath,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(fullpath));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(path[strlen(path) -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sprintf(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fullpath,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"C:%s*.*"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path);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sprintf(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fullpath,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"C:%s/*.*"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path);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HANDLE hFind =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FindFirstFileA(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fullpath, &amp;DATA); 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tmpHtml[</w:t>
      </w:r>
      <w:proofErr w:type="gramEnd"/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tmpHtml,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(tmpHtml));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(DATA.dwFileAttributes &amp; FILE_ATTRIBUTE_DIRECTORY)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(path[strlen(path) -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sprintf(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tmpHtml,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"&lt;a href=\"%s%s\"&gt;&lt;b&gt;%s&lt;/b&gt;&lt;/a&gt;&lt;br&gt;"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path, DATA.cFileName, DATA.cFileName);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sprintf(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tmpHtml,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"&lt;a href=\"%s/%s\"&gt;&lt;b&gt;%s&lt;/b&gt;&lt;/a&gt;&lt;br&gt;"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path, DATA.cFileName, DATA.cFileName);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(path[strlen(path) -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sprintf(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tmpHtml,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"&lt;a href=\"%s%sVINHLT\"&gt;%s&lt;/a&gt;&lt;br&gt;"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path, DATA.cFileName, DATA.cFileName);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sprintf(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tmpHtml,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"&lt;a href=\"%s/%sVINHLT\"&gt;%s&lt;/a&gt;&lt;br&gt;"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path, DATA.cFileName, DATA.cFileName);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oldlen = g_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html !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NULL ? strlen(g_html) :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g_html = (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*)realloc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(g_html, oldlen + strlen(tmpHtml) +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sprintf(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g_html + oldlen,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tmpHtml);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hFind !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= INVALID_HANDLE_VALUE)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FindNextFileA(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hFind, &amp;DATA) == TRUE)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tmpHtml,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(tmpHtml));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(DATA.dwFileAttributes &amp; FILE_ATTRIBUTE_DIRECTORY)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(path[strlen(path) -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sprintf(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tmpHtml,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"&lt;a href=\"%s%s\"&gt;&lt;b&gt;%s&lt;/b&gt;&lt;/a&gt;&lt;br&gt;"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path, DATA.cFileName, DATA.cFileName);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sprintf(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tmpHtml,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"&lt;a href=\"%s/%s\"&gt;&lt;b&gt;%s&lt;/b&gt;&lt;/a&gt;&lt;br&gt;"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path, DATA.cFileName, DATA.cFileName);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(path[strlen(path) -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sprintf(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tmpHtml,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"&lt;a href=\"%s%sVINHLT\"&gt;%s&lt;/a&gt;&lt;br&gt;"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path, DATA.cFileName, DATA.cFileName);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sprintf(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tmpHtml,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"&lt;a href=\"%s/%sVINHLT\"&gt;%s&lt;/a&gt;&lt;br&gt;"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path, DATA.cFileName, DATA.cFileName);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oldlen = g_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html !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NULL ? strlen(g_html) :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g_html = (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*)realloc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(g_html, oldlen + strlen(tmpHtml) +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sprintf(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g_html + oldlen,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tmpHtml);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FindBoundaryPattern(</w:t>
      </w:r>
      <w:proofErr w:type="gramEnd"/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pattern,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data,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len,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from)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8000"/>
          <w:sz w:val="21"/>
          <w:szCs w:val="21"/>
        </w:rPr>
        <w:t>//Tim mau pattern trong du lieu data bat dau tu vi tri from, len la tong so byte cua data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from; i &lt; len; i++)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pattern[</w:t>
      </w:r>
      <w:proofErr w:type="gramEnd"/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] == data[i])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(j =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; j &lt; strlen(pattern); j++)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(pattern[j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= data[j + i])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(j == strlen(pattern))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DWORD WINAPI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ClientThread(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LPVOID param)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SOCKET c = (SOCKET)param;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* buffer = (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*)calloc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556231">
        <w:rPr>
          <w:rFonts w:ascii="Consolas" w:eastAsia="Times New Roman" w:hAnsi="Consolas" w:cs="Times New Roman"/>
          <w:color w:val="008000"/>
          <w:sz w:val="21"/>
          <w:szCs w:val="21"/>
        </w:rPr>
        <w:t>//Cap phat dong 1024 byte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buffer,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(buffer));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 =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recv(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c, buffer,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ACTION[</w:t>
      </w:r>
      <w:proofErr w:type="gramEnd"/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PATH[</w:t>
      </w:r>
      <w:proofErr w:type="gramEnd"/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VER[</w:t>
      </w:r>
      <w:proofErr w:type="gramEnd"/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BOUNDARY[</w:t>
      </w:r>
      <w:proofErr w:type="gramEnd"/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LENGTH[</w:t>
      </w:r>
      <w:proofErr w:type="gramEnd"/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ACTION,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(ACTION));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PATH,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(PATH));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VER,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(VER));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BOUNDARY,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(BOUNDARY));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LENGTH,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(LENGTH));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sscanf(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buffer,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"%s%s%s"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ACTION, PATH, VER);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(g_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html !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= NULL)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free(g_html);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g_html = NULL;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strcmp(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ACTION,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"POST"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FILE* f = NULL;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tmp =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strstr(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buffer,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"boundary="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 + strlen(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"boundary="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sscanf(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tmp,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BOUNDARY);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tmp =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strstr(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buffer,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"Content-Length:"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 + strlen(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"Content-Length:"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sscanf(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tmp,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LENGTH);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 = atoi(LENGTH);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buffer = (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*)realloc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(buffer,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length); </w:t>
      </w:r>
      <w:r w:rsidRPr="00556231">
        <w:rPr>
          <w:rFonts w:ascii="Consolas" w:eastAsia="Times New Roman" w:hAnsi="Consolas" w:cs="Times New Roman"/>
          <w:color w:val="008000"/>
          <w:sz w:val="21"/>
          <w:szCs w:val="21"/>
        </w:rPr>
        <w:t>//Chac chan du boi vi 1024 byte thua de chua header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r1 =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received = r;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r1 =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recv(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c, buffer + received,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(r1 &gt;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received += r1;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}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(received &lt; length);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length = received; </w:t>
      </w:r>
      <w:r w:rsidRPr="00556231">
        <w:rPr>
          <w:rFonts w:ascii="Consolas" w:eastAsia="Times New Roman" w:hAnsi="Consolas" w:cs="Times New Roman"/>
          <w:color w:val="008000"/>
          <w:sz w:val="21"/>
          <w:szCs w:val="21"/>
        </w:rPr>
        <w:t>//Tong so byte nhan trong ca hai lan goi recv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found =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FindBoundaryPattern(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BOUNDARY, buffer, length,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556231">
        <w:rPr>
          <w:rFonts w:ascii="Consolas" w:eastAsia="Times New Roman" w:hAnsi="Consolas" w:cs="Times New Roman"/>
          <w:color w:val="008000"/>
          <w:sz w:val="21"/>
          <w:szCs w:val="21"/>
        </w:rPr>
        <w:t>//Boundary o tren phan HEADER cua HTTP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(found)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           found =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FindBoundaryPattern(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BOUNDARY, buffer, length, found +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556231">
        <w:rPr>
          <w:rFonts w:ascii="Consolas" w:eastAsia="Times New Roman" w:hAnsi="Consolas" w:cs="Times New Roman"/>
          <w:color w:val="008000"/>
          <w:sz w:val="21"/>
          <w:szCs w:val="21"/>
        </w:rPr>
        <w:t>//Boundary bat dau phan du lieu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(found &gt;=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56231">
        <w:rPr>
          <w:rFonts w:ascii="Consolas" w:eastAsia="Times New Roman" w:hAnsi="Consolas" w:cs="Times New Roman"/>
          <w:color w:val="008000"/>
          <w:sz w:val="21"/>
          <w:szCs w:val="21"/>
        </w:rPr>
        <w:t>//Tach ten file tu metadata sau boundary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filename =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strstr(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buffer + found,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"filename=\""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filename !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= NULL)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fnamevalue[</w:t>
      </w:r>
      <w:proofErr w:type="gramEnd"/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fnamevalue,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(fnamevalue));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strcpy(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fnamevalue,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"C:\\Temp\\"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sscanf(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filename + strlen(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"filename=\""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fnamevalue + strlen(fnamevalue));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fnamevalue[strlen(fnamevalue) -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f =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fopen(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fnamevalue,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"wb"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linebreak =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strstr(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buffer + found,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"\r\n\r\n"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linebreak !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= NULL)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found = linebreak - buffer +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56231">
        <w:rPr>
          <w:rFonts w:ascii="Consolas" w:eastAsia="Times New Roman" w:hAnsi="Consolas" w:cs="Times New Roman"/>
          <w:color w:val="008000"/>
          <w:sz w:val="21"/>
          <w:szCs w:val="21"/>
        </w:rPr>
        <w:t>//Bo qua doan du lieu bao gom 4 dau \r\n\r\n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found += strlen(BOUNDARY);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 =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FindBoundaryPattern(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BOUNDARY, buffer, length, found +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556231">
        <w:rPr>
          <w:rFonts w:ascii="Consolas" w:eastAsia="Times New Roman" w:hAnsi="Consolas" w:cs="Times New Roman"/>
          <w:color w:val="008000"/>
          <w:sz w:val="21"/>
          <w:szCs w:val="21"/>
        </w:rPr>
        <w:t>//Vi tri tiep theo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(next &gt;=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fwrite(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buffer + found,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next - found, f);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next = length -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fwrite(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buffer + found,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next - found, f);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free(buffer); </w:t>
      </w:r>
      <w:r w:rsidRPr="00556231">
        <w:rPr>
          <w:rFonts w:ascii="Consolas" w:eastAsia="Times New Roman" w:hAnsi="Consolas" w:cs="Times New Roman"/>
          <w:color w:val="008000"/>
          <w:sz w:val="21"/>
          <w:szCs w:val="21"/>
        </w:rPr>
        <w:t>//Neu dung calloc/malloc/realloc thi phai free de thu hoi bo nho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fclose(f);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* response = (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"HTTP/1.1 200 OK\n\n"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send(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c, response, strlen(response),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strcmp(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ACTION,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"GET"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strstr(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PATH,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"%20"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 != NULL)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found =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strstr(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PATH,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"%20"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found[</w:t>
      </w:r>
      <w:proofErr w:type="gramEnd"/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strcpy(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found +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found +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strstr(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PATH,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"VINHLT"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 != NULL)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SendFile(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c, PATH);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* header = (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"HTTP/1.1 200 OK\nServer: LTM\nContent-Type: text/html\n\n"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send(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c, header, strlen(header),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* input = (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"&lt;form action=\"/\" method=\"post\" enctype=\"multipart/form-data\"&gt;&lt;input type=\"file\" id=\"txtmyid\" name=\"txtmyname\"&gt;&lt;br&gt;&lt;input type=\"submit\"&gt;&lt;/form&gt;&lt;br&gt;"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send(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c, input, strlen(input),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ScanFolder(PATH);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g_html = (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*)realloc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(g_html, strlen(g_html) +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sprintf(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g_html + strlen(g_html), </w:t>
      </w:r>
      <w:r w:rsidRPr="00556231">
        <w:rPr>
          <w:rFonts w:ascii="Consolas" w:eastAsia="Times New Roman" w:hAnsi="Consolas" w:cs="Times New Roman"/>
          <w:color w:val="A31515"/>
          <w:sz w:val="21"/>
          <w:szCs w:val="21"/>
        </w:rPr>
        <w:t>"&lt;/html&gt;"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send(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c, g_html, strlen(g_html),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closesocket(c);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WSADATA data;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WSAStartup(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MAKEWORD(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), &amp;data);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SOCKET s =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socket(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AF_INET, SOCK_STREAM, IPPROTO_TCP);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sockaddr_in saddr;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saddr.sin_family = AF_INET;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saddr.sin_port =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htons(</w:t>
      </w:r>
      <w:proofErr w:type="gramEnd"/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8888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saddr.sin_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addr.S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_un.S_addr =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  <w:r w:rsidRPr="00556231">
        <w:rPr>
          <w:rFonts w:ascii="Consolas" w:eastAsia="Times New Roman" w:hAnsi="Consolas" w:cs="Times New Roman"/>
          <w:color w:val="008000"/>
          <w:sz w:val="21"/>
          <w:szCs w:val="21"/>
        </w:rPr>
        <w:t>//htons(INADDR_ANY)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bind(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(sockaddr*)&amp;saddr,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(saddr));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listen(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       DWORD ID =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SOCKADDR_IN caddr;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clen = </w:t>
      </w:r>
      <w:r w:rsidRPr="00556231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(caddr);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SOCKET c = 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accept(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s, (sockaddr*)&amp;caddr, &amp;clen);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CreateThread(</w:t>
      </w:r>
      <w:proofErr w:type="gramEnd"/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NULL,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ClientThread, (LPVOID)c, </w:t>
      </w:r>
      <w:r w:rsidRPr="005562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, &amp;ID);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56231" w:rsidRPr="00556231" w:rsidRDefault="00556231" w:rsidP="005562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23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56231" w:rsidRDefault="00556231"/>
    <w:p w:rsidR="005535C6" w:rsidRPr="005535C6" w:rsidRDefault="005535C6" w:rsidP="005535C6">
      <w:pPr>
        <w:pStyle w:val="Heading1"/>
      </w:pPr>
      <w:r>
        <w:t>MUILTITHREADSELECT</w:t>
      </w:r>
    </w:p>
    <w:p w:rsidR="005535C6" w:rsidRDefault="005535C6" w:rsidP="005535C6">
      <w:pPr>
        <w:pStyle w:val="Heading2"/>
      </w:pPr>
      <w:r>
        <w:t>1.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#define FD_SETSIZE 2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#include &lt;stdio.h&gt;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#include &lt;WinSock2.h&gt;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SOCKET* g_client = NULL; //Danh sach socket da ket noi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int g_count = 0; //So luong client da ket noi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DWORD WINAPI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ClientThread(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LPVOID arg)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startIndex = (int)arg;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endIndex = startIndex + FD_SETSIZE - 1;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DWORD ID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GetCurrentThreadId(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"Thread: %ld, Start socket: %d, End socket: %d\n", ID, startIndex, endIndex);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fd_set fdread;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(0 ==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FD_ZERO(&amp;fdread);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for (int i = startIndex; i &lt;= endIndex &amp;&amp; i &lt; g_count; i++)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FD_SET(g_client[i], &amp;fdread);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TIMEVAL to;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to.tv_sec = 1;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to.tv_usec =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select(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0, &amp;fdread, NULL, NULL, &amp;to);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for (int i = startIndex; i &lt;= endIndex &amp;&amp; i &lt; g_count; i++)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(FD_ISSET(g_client[i], &amp;fdread))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buffer[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buffer, 0, sizeof(buffer));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recv(g_client[i], buffer, sizeof(buffer), 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"%d: %s\n",g_client[i], buffer);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WSADATA DATA;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WSAStartup(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MAKEWORD(2, 2), &amp;DATA);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 xml:space="preserve">SOCKET s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socket(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AF_INET, SOCK_STREAM, IPPROTO_TCP);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SOCKADDR_IN saddr;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saddr.sin_family = AF_INET;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saddr.sin_port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htons(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5000);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saddr.sin_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addr.S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_un.S_addr = ADDR_ANY;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bind(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s, (sockaddr*)&amp;saddr, sizeof(saddr));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listen(s,10);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(0 ==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SOCKADDR_IN caddr;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clen = sizeof(caddr);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SOCKET tmpSocket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accept(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s, (sockaddr*)&amp;caddr, &amp;clen);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//Them tmpSocket vao danh sach va xem co phai tao them luong hay khong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g_client = (SOCKET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*)realloc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(g_client, (g_count + 1) * sizeof(SOCKET));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g_client[g_count] = tmpSocket; //Luu vao vi tri cuoi cung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(g_count % FD_SETSIZE ==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DWORD ID =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CreateThread(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NULL, 0, ClientThread, (LPVOID)g_count, 0, &amp;ID);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g_count += 1; //Tang so luong len mot</w:t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35C6" w:rsidRDefault="005535C6" w:rsidP="005535C6"/>
    <w:p w:rsidR="005535C6" w:rsidRDefault="005535C6" w:rsidP="005535C6"/>
    <w:p w:rsidR="005535C6" w:rsidRPr="005535C6" w:rsidRDefault="005535C6" w:rsidP="005535C6"/>
    <w:p w:rsidR="0089088F" w:rsidRDefault="0089088F">
      <w:pPr>
        <w:rPr>
          <w:rFonts w:ascii="Times New Roman" w:hAnsi="Times New Roman" w:cs="Times New Roman"/>
          <w:b/>
          <w:sz w:val="40"/>
          <w:szCs w:val="40"/>
        </w:rPr>
      </w:pPr>
      <w:r>
        <w:br w:type="page"/>
      </w:r>
    </w:p>
    <w:p w:rsidR="005535C6" w:rsidRPr="005535C6" w:rsidRDefault="005535C6" w:rsidP="005535C6">
      <w:pPr>
        <w:pStyle w:val="Heading1"/>
      </w:pPr>
      <w:proofErr w:type="gramStart"/>
      <w:r>
        <w:lastRenderedPageBreak/>
        <w:t>MUILTI  THREAD</w:t>
      </w:r>
      <w:proofErr w:type="gramEnd"/>
      <w:r>
        <w:t xml:space="preserve"> EVENT SELECT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#include &lt;stdio.h&gt;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#include &lt;WinSock2.h&gt;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#define WSA_MAXIMUM_WAIT_EVENTS 2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SOCKET* g_client = NULL; //Danh sach socket da ket noi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HANDLE* g_event = NULL; //Danh sach khoa di kem socket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int g_count = 0; //So luong client da ket noi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DWORD WINAPI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ClientThread(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LPVOID arg)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startIndex = (int)arg;</w:t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endIndex = startIndex + WSA_MAXIMUM_WAIT_EVENTS - 1;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DWORD ID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GetCurrentThreadId(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"Thread: %ld, Start socket: %d, End socket: %d\n", ID, startIndex, endIndex);</w:t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(0 ==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endIndex = startIndex + WSA_MAXIMUM_WAIT_EVENTS - 1;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(endIndex &gt;= g_count)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endIndex = g_count - 1;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countIndex = endIndex - startIndex + 1;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int r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WSAWaitForMultipleEvents(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countIndex, g_event + startIndex, FALSE, 1000, TRUE);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(r == WSA_WAIT_FAILED || r == WSA_WAIT_TIMEOUT)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continue;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r = r + startIndex - WSA_WAIT_EVENT_0;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for (int i = r; i &lt;= endIndex &amp;&amp; i &lt; g_count; i++)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int check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WSAWaitForMultipleEvents(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1, g_event + i, FALSE, 100, TRUE);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(check == WSA_WAIT_FAILED || check == WSA_WAIT_TIMEOUT)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//Khoa thu i trong mang g_event chua mo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//Khoa thu i da bi mo boi su kien co du lieu den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buffer[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buffer, 0, sizeof(buffer));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recv(g_client[i], buffer, sizeof(buffer), 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"%d: %s\n", g_client[i], buffer);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WSAResetEvent(g_event[i]);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WSADATA DATA;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WSAStartup(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MAKEWORD(2, 2), &amp;DATA);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SOCKET s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socket(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AF_INET, SOCK_STREAM, IPPROTO_TCP);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SOCKADDR_IN saddr;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saddr.sin_family = AF_INET;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saddr.sin_port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htons(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5000);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saddr.sin_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addr.S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_un.S_addr = ADDR_ANY;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bind(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s, (sockaddr*)&amp;saddr, sizeof(saddr));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listen(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s, 10);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(0 ==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SOCKADDR_IN caddr;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clen = sizeof(caddr);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SOCKET tmpSocket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accept(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s, (sockaddr*)&amp;caddr, &amp;clen);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//Them tmpSocket vao danh sach va xem co phai tao them luong hay khong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g_client = (SOCKET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*)realloc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(g_client, (g_count + 1) * sizeof(SOCKET));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g_event = (HANDLE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*)realloc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(g_event, (g_count + 1) * sizeof(SOCKET));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g_client[g_count] = tmpSocket; //Luu vao vi tri cuoi cung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g_event[g_count]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WSACreateEvent(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WSAEventSelect(g_client[g_count], g_event[g_count], FD_READ);</w:t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(g_count % WSA_MAXIMUM_WAIT_EVENTS ==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DWORD ID =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CreateThread(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NULL, 0, ClientThread, (LPVOID)g_count, 0, &amp;ID);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89088F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g_count += 1; //Tang so luong len mot</w:t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hAnsi="Consolas"/>
          <w:b/>
          <w:color w:val="0000FF"/>
          <w:sz w:val="21"/>
          <w:szCs w:val="21"/>
        </w:rPr>
      </w:pPr>
      <w:r w:rsidRPr="0089088F">
        <w:rPr>
          <w:b/>
        </w:rPr>
        <w:t>2.</w:t>
      </w:r>
      <w:r w:rsidRPr="0089088F">
        <w:rPr>
          <w:rFonts w:ascii="Consolas" w:hAnsi="Consolas"/>
          <w:b/>
          <w:color w:val="0000FF"/>
          <w:sz w:val="21"/>
          <w:szCs w:val="21"/>
        </w:rPr>
        <w:t xml:space="preserve"> 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WinSock2.h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MAX_SOCKET_PER_THREAD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8000"/>
          <w:sz w:val="21"/>
          <w:szCs w:val="21"/>
        </w:rPr>
        <w:t>//Mang de chua socket cua cac client dang ket noi den server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SOCKET g_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client[</w:t>
      </w:r>
      <w:proofErr w:type="gramEnd"/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g_count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DWORD WINAPI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ClientThread(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LPVOID param)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fd_set read;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startIndex = (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)param;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threadID =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GetCurrentThreadId(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FD_ZERO(&amp;read);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startIndex; i &lt; g_count &amp;&amp; number &lt; MAX_SOCKET_PER_THREAD; i++)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"Thread %d: Add socket %d(%d) to the read set\n"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, threadID, i, g_client[i]);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FD_SET(g_client[i], &amp;read);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number +=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timeval t;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t.tv_sec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t.tv_usec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select(</w:t>
      </w:r>
      <w:proofErr w:type="gramEnd"/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, &amp;read, NULL, NULL, &amp;t);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number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startIndex; i &lt; g_count &amp;&amp; number &lt; MAX_SOCKET_PER_THREAD; i++, number++)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(FD_ISSET(g_client[i], &amp;read))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buffer[</w:t>
      </w:r>
      <w:proofErr w:type="gramEnd"/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buffer,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(buffer));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recv(g_client[i], buffer,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(buffer),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"Socket %d: %s\n"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, g_client[i], buffer);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 j &lt; g_count; j++)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j !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= i)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    send(g_client[j], buffer, strlen(buffer),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WSADATA DATA;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WSAStartup(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MAKEWORD(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), &amp;DATA);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SOCKET s =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socket(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AF_INET, SOCK_STREAM, IPPROTO_TCP);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sockaddr_in saddr;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saddr.sin_family = AF_INET;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saddr.sin_port =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htons(</w:t>
      </w:r>
      <w:proofErr w:type="gramEnd"/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8888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saddr.sin_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addr.S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_un.S_addr = INADDR_ANY; 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bind(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(sockaddr*)&amp;saddr,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(saddr));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listen(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fd_set read;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FD_ZERO(&amp;read);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FD_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SET(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&amp;read); </w:t>
      </w:r>
      <w:r w:rsidRPr="0089088F">
        <w:rPr>
          <w:rFonts w:ascii="Consolas" w:eastAsia="Times New Roman" w:hAnsi="Consolas" w:cs="Times New Roman"/>
          <w:color w:val="008000"/>
          <w:sz w:val="21"/>
          <w:szCs w:val="21"/>
        </w:rPr>
        <w:t>//Them cac socket da co vao trong tap tham do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 i &lt; g_count &amp;&amp; i &lt; MAX_SOCKET_PER_THREAD; i++)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"Thread %d: Add socket %d (%d) to the read set\n"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, GetCurrentThreadId(), i, g_client[i]);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FD_SET(g_client[i], &amp;read);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select(</w:t>
      </w:r>
      <w:proofErr w:type="gramEnd"/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, &amp;read, NULL, NULL, NULL);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(FD_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ISSET(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s, &amp;read))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SOCKET c;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sockaddr_in caddr;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clen =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(caddr);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c =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accept(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s, (sockaddr*)&amp;caddr, &amp;clen);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"Socket %d connected\n"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, c);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g_client[g_count] = c;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g_count +=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(g_count &gt;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((g_count -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 MAX_SOCKET_PER_THREAD ==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DWORD ID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CreateThread(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NULL,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ClientThread, (LPVOID)(g_count -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, &amp;ID);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 i &lt; g_count; i++)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(FD_ISSET(g_client[i], &amp;read))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buffer[</w:t>
      </w:r>
      <w:proofErr w:type="gramEnd"/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1024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memset(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buffer,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(buffer));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recv(g_client[i], buffer, 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(buffer),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89088F">
        <w:rPr>
          <w:rFonts w:ascii="Consolas" w:eastAsia="Times New Roman" w:hAnsi="Consolas" w:cs="Times New Roman"/>
          <w:color w:val="A31515"/>
          <w:sz w:val="21"/>
          <w:szCs w:val="21"/>
        </w:rPr>
        <w:t>"Socket %d: %s\n"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, g_client[i], buffer);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 j &lt; g_count; j++)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j !</w:t>
      </w:r>
      <w:proofErr w:type="gramEnd"/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= i)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{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            send(g_client[j], buffer, strlen(buffer),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088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088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088F" w:rsidRPr="0089088F" w:rsidRDefault="0089088F" w:rsidP="008908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8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9088F" w:rsidRDefault="0089088F" w:rsidP="0089088F">
      <w:r>
        <w:br w:type="page"/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Default="005535C6" w:rsidP="005535C6">
      <w:pPr>
        <w:pStyle w:val="Heading1"/>
      </w:pPr>
      <w:r>
        <w:t xml:space="preserve">SELECT EXAMPLE 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#include "stdafx.h"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#include &lt;WinSock2.h&gt;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SOCKET g_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client[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int n_client =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WSADATA DATA;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WSAStartup(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MAKEWORD(2, 2), &amp;DATA);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SOCKET s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socket(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AF_INET, SOCK_STREAM, IPPROTO_TCP);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SOCKADDR_IN saddr;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saddr.sin_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addr.S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_un.S_addr =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saddr.sin_port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htons(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5000);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saddr.sin_family = AF_INET;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bind(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s, (sockaddr*)&amp;saddr, sizeof(saddr));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listen(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s, 10);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fd_set fdread;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(0 == 0)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FD_ZERO(&amp;fdread);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FD_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s, &amp;fdread);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for (int i = 0; i &lt; n_client; i++)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FD_SET(g_client[i], &amp;fdread);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select(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0, &amp;fdread, NULL, NULL, NULL);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(FD_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ISSET(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s, &amp;fdread))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SOCKADDR_IN caddr;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clen = sizeof(caddr);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SOCKET c =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accept(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s, (sockaddr*)&amp;caddr, &amp;clen);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g_client[n_client++] = c;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for (int i = 0; i &lt; n_client; i++)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(FD_ISSET(g_client[i], &amp;fdread))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buffer[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buffer, 0, 1024);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recv(g_client[i], buffer, 1023, 0);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printf(</w:t>
      </w:r>
      <w:proofErr w:type="gramEnd"/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"%s\n", buffer);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0;</w:t>
      </w:r>
    </w:p>
    <w:p w:rsidR="005535C6" w:rsidRPr="005535C6" w:rsidRDefault="005535C6" w:rsidP="0055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5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35C6" w:rsidRDefault="005535C6">
      <w:r>
        <w:lastRenderedPageBreak/>
        <w:br w:type="page"/>
      </w:r>
    </w:p>
    <w:p w:rsidR="005535C6" w:rsidRDefault="00556231" w:rsidP="00556231">
      <w:pPr>
        <w:pStyle w:val="Heading1"/>
      </w:pPr>
      <w:r>
        <w:lastRenderedPageBreak/>
        <w:t>SIMPLE SEVER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#include &lt;stdio.h&gt;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#include &lt;WinSock2.h&gt;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WSADATA DATA;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WSAStartup(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MAKEWORD(2, 2), &amp;DATA);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SOCKET s =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socket(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AF_INET, SOCK_STREAM, IPPROTO_TCP);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SOCKADDR_IN saddr;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saddr.sin_family = AF_INET;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saddr.sin_port =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htons(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8888);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saddr.sin_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addr.S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_un.S_addr = 0;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bind(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s, (sockaddr*)&amp;saddr, sizeof(SOCKADDR_IN));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listen(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s, 10);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SOCKADDR_IN caddr;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clen = sizeof(SOCKADDR_IN);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SOCKET c =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accept(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s, (sockaddr*)&amp;caddr, &amp;clen);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char* hello = "Hello Network Programming";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int r =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send(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c, hello, strlen(hello), 0);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char* buffer = NULL;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blen = 0;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(0 == 0)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ch[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3];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r =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recv(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c, ch, 3, 0);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(r &gt; 0)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buffer = (char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*)realloc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(buffer, blen + r + 1);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memcpy(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buffer + blen, ch, r);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buffer[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blen + r] = 0; //Guard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blen += r + 1;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(r &lt; sizeof(ch))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(blen &gt; 0)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printf(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"%s\n", buffer);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free(buffer);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buffer = NULL;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closesocket(c);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closesocket(s);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6231" w:rsidRDefault="00556231">
      <w:r>
        <w:br w:type="page"/>
      </w:r>
    </w:p>
    <w:p w:rsidR="00556231" w:rsidRDefault="00556231" w:rsidP="00556231">
      <w:pPr>
        <w:pStyle w:val="Heading1"/>
      </w:pPr>
      <w:r>
        <w:lastRenderedPageBreak/>
        <w:t xml:space="preserve">SIMPLE CILENT </w:t>
      </w:r>
    </w:p>
    <w:p w:rsidR="00556231" w:rsidRPr="00556231" w:rsidRDefault="00556231" w:rsidP="00556231">
      <w:r>
        <w:br/>
      </w:r>
      <w:r w:rsidRPr="00556231">
        <w:t>#include &lt;stdio.h&gt;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#include &lt;WinSock2.h&gt;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WSADATA DATA;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WSAStartup(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MAKEWORD(2, 2), &amp;DATA);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SOCKET c =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socket(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AF_INET, SOCK_STREAM, IPPROTO_TCP);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SOCKADDR_IN saddr;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saddr.sin_family = AF_INET;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saddr.sin_port =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htons(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80);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saddr.sin_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addr.S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_un.S_addr = inet_addr("216.58.200.14");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int r =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connect(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c, (sockaddr*)&amp;saddr, sizeof(saddr));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char* command = "GET / HTTP1.1\r\n\r\n";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r =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send(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c, command, strlen(command), 0);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buffer[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buffer, 0, sizeof(buffer));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r =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recv(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c, buffer, sizeof(buffer) - 1, 0);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(r &gt; 0)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printf(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"%s", buffer);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closesocket(c);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6231" w:rsidRDefault="00556231">
      <w:pPr>
        <w:rPr>
          <w:rFonts w:ascii="Times New Roman" w:hAnsi="Times New Roman" w:cs="Times New Roman"/>
          <w:b/>
          <w:sz w:val="40"/>
          <w:szCs w:val="40"/>
        </w:rPr>
      </w:pPr>
      <w:r>
        <w:br w:type="page"/>
      </w:r>
    </w:p>
    <w:p w:rsidR="00556231" w:rsidRDefault="00556231" w:rsidP="00556231">
      <w:pPr>
        <w:pStyle w:val="Heading1"/>
      </w:pPr>
      <w:r>
        <w:lastRenderedPageBreak/>
        <w:t xml:space="preserve">SIMPLE CHAT SILENT 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#include &lt;WinSock2.h&gt;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#include &lt;Windows.h&gt;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#include &lt;string.h&gt;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DWORD WINAPI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ClientThread(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LPVOID arg);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SOCKET</w:t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g_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clients[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//Toi da 1024 client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n = 0;</w:t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//So luong client hien dang ket noi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g_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status[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//Trang thai client:0 = ngat ket noi, 1 = dang ket noi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WSADATA DATA;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WSAStartup(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MAKEWORD(2, 2), &amp;DATA);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SOCKET s =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socket(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AF_INET, SOCK_STREAM, IPPROTO_TCP);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SOCKADDR_IN saddr;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saddr.sin_family = AF_INET;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saddr.sin_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addr.S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_un.S_addr = 0;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saddr.sin_port =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htons(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8888);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bind(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s, (sockaddr*)&amp;saddr, sizeof(saddr));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listen(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s, 10);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(0 == 0) //Vong lap doi ket noi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SOCKADDR_IN caddr;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clen = sizeof(caddr);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SOCKET c =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accept(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s, (sockaddr*)&amp;caddr, &amp;clen);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g_clients[n] = c; //Luu vao danh sach clients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g_status[n++] = 1; //Dang ket noi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DWORD ID = 0;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CreateThread(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NULL, 0, ClientThread, (LPVOID)c, 0, &amp;ID);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DWORD WINAPI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ClientThread(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LPVOID arg)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SOCKET c = (SOCKET)arg;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name[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char* welcome = "Hay dang nhap bang cach gui lenh \"Name: &lt;Ten&gt;\"\n";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send(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c, welcome, strlen(welcome), 0);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//Nhan du lieu va kiem tra cu phap dang nhap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name, 0, 1024);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(0 == 0)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buffer[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buffer, 0, 1024);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recv(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c, buffer, 1023, 0);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strncmp(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buffer, "Name: ", 6) == 0)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strcpy(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name, buffer + 6);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(strlen(name) &gt; 0)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(name[strlen(name) - 1] == '\n' ||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name[strlen(name) - 1] == '\r' ||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name[strlen(name) - 1] == '\t' ||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name[strlen(name) - 1] == ' ')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name[strlen(name) - 1] = 0;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(strlen(name) == 0)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strcpy(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name, "Anonymous");</w:t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send(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c, welcome, strlen(welcome), 0);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//Nhan du lieu va forward den cac client khac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(0 == 0)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buffer[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buffer, 0, 1024);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recv(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c, buffer, 1023, 0);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(strlen(buffer) &gt; 0)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</w:t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buffer[strlen(buffer) - 1] == '\r' ||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buffer[strlen(buffer) - 1] == '\n' ||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buffer[strlen(buffer) - 1] == '\t' ||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buffer[strlen(buffer) - 1] == ' ')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buffer[strlen(buffer) - 1] = 0;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strcmp(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buffer, "quit") == 0)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i = 0;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for (i = 0; i &lt; n; i++)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(g_clients[i] == c)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g_status[i] = 0; //Offline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for (int i = 0; i &lt; n; i++)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(g_clients[i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] !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= c &amp;&amp; g_status[i] == 1)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1024];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memset(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data, 0, 1024);</w:t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wsprintfA(</w:t>
      </w:r>
      <w:proofErr w:type="gramEnd"/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data, "%s: %s\n", name, buffer);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send(g_clients[i], data, strlen(data), 0);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0;</w:t>
      </w:r>
    </w:p>
    <w:p w:rsidR="00556231" w:rsidRPr="00556231" w:rsidRDefault="00556231" w:rsidP="0055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23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56231" w:rsidRDefault="00556231">
      <w:r>
        <w:br w:type="page"/>
      </w:r>
    </w:p>
    <w:p w:rsidR="00556231" w:rsidRPr="00556231" w:rsidRDefault="00556231" w:rsidP="00556231"/>
    <w:sectPr w:rsidR="00556231" w:rsidRPr="0055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C6"/>
    <w:rsid w:val="005535C6"/>
    <w:rsid w:val="00556231"/>
    <w:rsid w:val="00645252"/>
    <w:rsid w:val="006D3D74"/>
    <w:rsid w:val="0083569A"/>
    <w:rsid w:val="0089088F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690C"/>
  <w15:chartTrackingRefBased/>
  <w15:docId w15:val="{683E424E-234F-4141-B71C-4EBC054B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5535C6"/>
    <w:pPr>
      <w:jc w:val="center"/>
      <w:outlineLvl w:val="0"/>
    </w:pPr>
    <w:rPr>
      <w:rFonts w:ascii="Times New Roman" w:hAnsi="Times New Roman" w:cs="Times New Roman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5C6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1"/>
    </w:pPr>
    <w:rPr>
      <w:rFonts w:ascii="Tahoma" w:eastAsia="Times New Roman" w:hAnsi="Tahoma" w:cs="Tahoma"/>
      <w:b/>
      <w:color w:val="000000"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C6"/>
    <w:rPr>
      <w:rFonts w:ascii="Times New Roman" w:hAnsi="Times New Roman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35C6"/>
    <w:rPr>
      <w:rFonts w:ascii="Tahoma" w:eastAsia="Times New Roman" w:hAnsi="Tahoma" w:cs="Tahoma"/>
      <w:b/>
      <w:color w:val="000000"/>
      <w:sz w:val="21"/>
      <w:szCs w:val="21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39</TotalTime>
  <Pages>42</Pages>
  <Words>7344</Words>
  <Characters>41865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Le Thai Bao 20172966</cp:lastModifiedBy>
  <cp:revision>1</cp:revision>
  <dcterms:created xsi:type="dcterms:W3CDTF">2020-05-21T18:25:00Z</dcterms:created>
  <dcterms:modified xsi:type="dcterms:W3CDTF">2020-05-21T19:04:00Z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